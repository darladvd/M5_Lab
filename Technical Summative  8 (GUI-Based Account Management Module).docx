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5AFC" w14:textId="77777777" w:rsidR="00177BFF" w:rsidRDefault="00901B6F">
      <w:r>
        <w:rPr>
          <w:noProof/>
        </w:rPr>
        <w:drawing>
          <wp:anchor distT="0" distB="0" distL="114300" distR="114300" simplePos="0" relativeHeight="251658752" behindDoc="1" locked="0" layoutInCell="1" allowOverlap="1" wp14:anchorId="041DE5B6" wp14:editId="0A023277">
            <wp:simplePos x="0" y="0"/>
            <wp:positionH relativeFrom="column">
              <wp:posOffset>342900</wp:posOffset>
            </wp:positionH>
            <wp:positionV relativeFrom="paragraph">
              <wp:posOffset>-447675</wp:posOffset>
            </wp:positionV>
            <wp:extent cx="5200650" cy="923925"/>
            <wp:effectExtent l="0" t="0" r="6350" b="0"/>
            <wp:wrapNone/>
            <wp:docPr id="51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7A58FB" w14:textId="77777777" w:rsidR="00177BFF" w:rsidRDefault="00177BFF"/>
    <w:p w14:paraId="4CB44A15" w14:textId="77777777" w:rsidR="00177BFF" w:rsidRDefault="00177BFF">
      <w:pPr>
        <w:pStyle w:val="Heading2"/>
        <w:rPr>
          <w:sz w:val="28"/>
          <w:szCs w:val="28"/>
        </w:rPr>
      </w:pPr>
    </w:p>
    <w:p w14:paraId="3B8AEA9C" w14:textId="77777777" w:rsidR="003B6155" w:rsidRPr="003B6155" w:rsidRDefault="003B6155" w:rsidP="003B6155"/>
    <w:p w14:paraId="5B573A7D" w14:textId="77777777" w:rsidR="00177BFF" w:rsidRDefault="0002106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COMPUTER SCIENCE</w:t>
      </w:r>
      <w:r w:rsidR="00177BFF">
        <w:rPr>
          <w:sz w:val="28"/>
          <w:szCs w:val="28"/>
        </w:rPr>
        <w:t xml:space="preserve"> DEPARTMENT</w:t>
      </w:r>
    </w:p>
    <w:p w14:paraId="3C6BA2C1" w14:textId="77777777" w:rsidR="00177BFF" w:rsidRDefault="00177BFF"/>
    <w:p w14:paraId="084F9BAF" w14:textId="77777777" w:rsidR="00177BFF" w:rsidRDefault="00177BFF"/>
    <w:p w14:paraId="71144CAE" w14:textId="77777777" w:rsidR="00177BFF" w:rsidRDefault="00177BFF"/>
    <w:p w14:paraId="32CEB3AF" w14:textId="77777777" w:rsidR="00177BFF" w:rsidRDefault="00177BFF">
      <w:pPr>
        <w:jc w:val="center"/>
      </w:pPr>
    </w:p>
    <w:p w14:paraId="0FEB5B3B" w14:textId="1C5F33B4" w:rsidR="006118C4" w:rsidRDefault="006118C4" w:rsidP="006118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CS0053</w:t>
      </w:r>
    </w:p>
    <w:p w14:paraId="51611CDE" w14:textId="77777777" w:rsidR="00D848CD" w:rsidRDefault="00D848CD">
      <w:pPr>
        <w:jc w:val="center"/>
        <w:rPr>
          <w:b/>
          <w:sz w:val="40"/>
          <w:szCs w:val="40"/>
        </w:rPr>
      </w:pPr>
    </w:p>
    <w:p w14:paraId="159D543B" w14:textId="77777777" w:rsidR="00177BFF" w:rsidRDefault="00177BFF">
      <w:pPr>
        <w:jc w:val="center"/>
      </w:pPr>
      <w:r>
        <w:rPr>
          <w:sz w:val="40"/>
          <w:szCs w:val="40"/>
        </w:rPr>
        <w:t>(</w:t>
      </w:r>
      <w:r w:rsidR="008451B1">
        <w:rPr>
          <w:noProof/>
          <w:sz w:val="40"/>
          <w:szCs w:val="40"/>
        </w:rPr>
        <w:t>PROGRAMMING TOOLS AND TECHNIQUES</w:t>
      </w:r>
      <w:r>
        <w:rPr>
          <w:sz w:val="40"/>
          <w:szCs w:val="40"/>
        </w:rPr>
        <w:t>)</w:t>
      </w:r>
    </w:p>
    <w:p w14:paraId="4FB51E45" w14:textId="77777777" w:rsidR="00177BFF" w:rsidRDefault="00177BFF">
      <w:pPr>
        <w:jc w:val="center"/>
      </w:pPr>
    </w:p>
    <w:p w14:paraId="725717CD" w14:textId="77777777" w:rsidR="00177BFF" w:rsidRDefault="00177BFF">
      <w:pPr>
        <w:jc w:val="center"/>
      </w:pPr>
    </w:p>
    <w:p w14:paraId="12391268" w14:textId="77777777" w:rsidR="00177BFF" w:rsidRDefault="00177BFF">
      <w:pPr>
        <w:jc w:val="center"/>
      </w:pPr>
    </w:p>
    <w:p w14:paraId="3283C7DE" w14:textId="77777777" w:rsidR="00177BFF" w:rsidRDefault="00177BFF">
      <w:pPr>
        <w:jc w:val="center"/>
      </w:pPr>
    </w:p>
    <w:p w14:paraId="0497704F" w14:textId="77777777" w:rsidR="00177BFF" w:rsidRDefault="00177BFF">
      <w:pPr>
        <w:jc w:val="center"/>
      </w:pPr>
    </w:p>
    <w:p w14:paraId="40BC4650" w14:textId="77777777" w:rsidR="00177BFF" w:rsidRDefault="00D848CD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</w:t>
      </w:r>
    </w:p>
    <w:p w14:paraId="11E24D12" w14:textId="77777777" w:rsidR="00177BFF" w:rsidRDefault="00C512B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6AD51" wp14:editId="4543A4BD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972184</wp:posOffset>
                </wp:positionV>
                <wp:extent cx="1619250" cy="0"/>
                <wp:effectExtent l="0" t="0" r="19050" b="1905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EE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" strokeweight="1.5pt"/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F13B5DC" wp14:editId="42349289">
                <wp:simplePos x="0" y="0"/>
                <wp:positionH relativeFrom="column">
                  <wp:posOffset>2143125</wp:posOffset>
                </wp:positionH>
                <wp:positionV relativeFrom="paragraph">
                  <wp:posOffset>10159</wp:posOffset>
                </wp:positionV>
                <wp:extent cx="1619250" cy="0"/>
                <wp:effectExtent l="0" t="0" r="19050" b="1905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CC4DF" id="AutoShape 25" o:spid="_x0000_s1026" type="#_x0000_t32" style="position:absolute;margin-left:168.75pt;margin-top:.8pt;width:127.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" strokeweight="1.5pt"/>
            </w:pict>
          </mc:Fallback>
        </mc:AlternateContent>
      </w:r>
      <w:r w:rsidR="00B21143">
        <w:rPr>
          <w:noProof/>
          <w:sz w:val="144"/>
          <w:szCs w:val="144"/>
        </w:rPr>
        <w:t>8</w:t>
      </w:r>
    </w:p>
    <w:p w14:paraId="31B3757F" w14:textId="77777777" w:rsidR="00177BFF" w:rsidRDefault="00177BFF">
      <w:pPr>
        <w:jc w:val="center"/>
        <w:rPr>
          <w:sz w:val="40"/>
          <w:szCs w:val="40"/>
        </w:rPr>
      </w:pPr>
    </w:p>
    <w:p w14:paraId="4CAF4754" w14:textId="77777777" w:rsidR="00177BFF" w:rsidRDefault="00177BFF">
      <w:pPr>
        <w:jc w:val="center"/>
        <w:rPr>
          <w:sz w:val="40"/>
          <w:szCs w:val="40"/>
        </w:rPr>
      </w:pPr>
    </w:p>
    <w:p w14:paraId="7B503236" w14:textId="77777777" w:rsidR="00177BFF" w:rsidRDefault="00177BFF">
      <w:pPr>
        <w:jc w:val="center"/>
        <w:rPr>
          <w:sz w:val="40"/>
          <w:szCs w:val="40"/>
        </w:rPr>
      </w:pPr>
    </w:p>
    <w:p w14:paraId="4EA33382" w14:textId="77777777" w:rsidR="00D257B5" w:rsidRDefault="007168E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GUI-Based </w:t>
      </w:r>
      <w:r w:rsidR="00B21143">
        <w:rPr>
          <w:sz w:val="40"/>
          <w:szCs w:val="40"/>
        </w:rPr>
        <w:t>Account Management</w:t>
      </w:r>
      <w:r w:rsidR="00E13B62">
        <w:rPr>
          <w:sz w:val="40"/>
          <w:szCs w:val="40"/>
        </w:rPr>
        <w:t xml:space="preserve"> Module</w:t>
      </w:r>
    </w:p>
    <w:p w14:paraId="65FBDFA9" w14:textId="77777777" w:rsidR="00177BFF" w:rsidRDefault="00177BFF">
      <w:pPr>
        <w:jc w:val="center"/>
        <w:rPr>
          <w:sz w:val="40"/>
          <w:szCs w:val="40"/>
        </w:rPr>
      </w:pPr>
    </w:p>
    <w:p w14:paraId="0AC043A5" w14:textId="77777777" w:rsidR="00177BFF" w:rsidRDefault="00177BFF">
      <w:pPr>
        <w:jc w:val="center"/>
        <w:rPr>
          <w:sz w:val="40"/>
          <w:szCs w:val="40"/>
        </w:rPr>
      </w:pPr>
    </w:p>
    <w:p w14:paraId="6457D9AA" w14:textId="77777777" w:rsidR="00D848CD" w:rsidRDefault="00D848CD" w:rsidP="00C90AF2">
      <w:pPr>
        <w:rPr>
          <w:sz w:val="40"/>
          <w:szCs w:val="40"/>
        </w:rPr>
      </w:pPr>
    </w:p>
    <w:p w14:paraId="1946314B" w14:textId="77777777" w:rsidR="007168E0" w:rsidRDefault="007168E0" w:rsidP="00D848CD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68E0" w:rsidRPr="00C942BD" w14:paraId="44F2E61C" w14:textId="77777777" w:rsidTr="00F70183">
        <w:tc>
          <w:tcPr>
            <w:tcW w:w="4788" w:type="dxa"/>
            <w:shd w:val="clear" w:color="auto" w:fill="auto"/>
          </w:tcPr>
          <w:p w14:paraId="34DDB841" w14:textId="4F01A6F3" w:rsidR="007168E0" w:rsidRPr="00C942BD" w:rsidRDefault="007168E0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</w:t>
            </w:r>
            <w:r w:rsidRPr="00C942BD">
              <w:rPr>
                <w:sz w:val="40"/>
                <w:szCs w:val="40"/>
              </w:rPr>
              <w:t xml:space="preserve"> </w:t>
            </w:r>
            <w:r w:rsidR="00C90AF2">
              <w:rPr>
                <w:sz w:val="40"/>
                <w:szCs w:val="40"/>
              </w:rPr>
              <w:t>Darla David</w:t>
            </w:r>
          </w:p>
        </w:tc>
        <w:tc>
          <w:tcPr>
            <w:tcW w:w="4788" w:type="dxa"/>
            <w:shd w:val="clear" w:color="auto" w:fill="auto"/>
          </w:tcPr>
          <w:p w14:paraId="38F25D52" w14:textId="3F53D553" w:rsidR="007168E0" w:rsidRPr="00C942BD" w:rsidRDefault="007168E0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Professor:</w:t>
            </w:r>
            <w:r w:rsidR="00C90AF2">
              <w:rPr>
                <w:sz w:val="40"/>
                <w:szCs w:val="40"/>
              </w:rPr>
              <w:t xml:space="preserve"> Sir </w:t>
            </w:r>
            <w:proofErr w:type="spellStart"/>
            <w:r w:rsidR="00C90AF2">
              <w:rPr>
                <w:sz w:val="40"/>
                <w:szCs w:val="40"/>
              </w:rPr>
              <w:t>Renjun</w:t>
            </w:r>
            <w:proofErr w:type="spellEnd"/>
            <w:r w:rsidR="00C90AF2">
              <w:rPr>
                <w:sz w:val="40"/>
                <w:szCs w:val="40"/>
              </w:rPr>
              <w:t xml:space="preserve"> </w:t>
            </w:r>
            <w:proofErr w:type="spellStart"/>
            <w:r w:rsidR="00C90AF2">
              <w:rPr>
                <w:sz w:val="40"/>
                <w:szCs w:val="40"/>
              </w:rPr>
              <w:t>Orain</w:t>
            </w:r>
            <w:proofErr w:type="spellEnd"/>
          </w:p>
        </w:tc>
      </w:tr>
      <w:tr w:rsidR="007168E0" w:rsidRPr="00C942BD" w14:paraId="6D8D611A" w14:textId="77777777" w:rsidTr="00F70183">
        <w:tc>
          <w:tcPr>
            <w:tcW w:w="4788" w:type="dxa"/>
            <w:shd w:val="clear" w:color="auto" w:fill="auto"/>
          </w:tcPr>
          <w:p w14:paraId="3572996A" w14:textId="38121A74" w:rsidR="007168E0" w:rsidRPr="00C942BD" w:rsidRDefault="007168E0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  <w:r w:rsidRPr="00C942BD">
              <w:rPr>
                <w:sz w:val="40"/>
                <w:szCs w:val="40"/>
              </w:rPr>
              <w:t xml:space="preserve"> Performed</w:t>
            </w:r>
            <w:r>
              <w:rPr>
                <w:sz w:val="40"/>
                <w:szCs w:val="40"/>
              </w:rPr>
              <w:t>:</w:t>
            </w:r>
            <w:r w:rsidR="00C90AF2">
              <w:rPr>
                <w:sz w:val="40"/>
                <w:szCs w:val="40"/>
              </w:rPr>
              <w:t xml:space="preserve"> 02/24/2022</w:t>
            </w:r>
          </w:p>
        </w:tc>
        <w:tc>
          <w:tcPr>
            <w:tcW w:w="4788" w:type="dxa"/>
            <w:shd w:val="clear" w:color="auto" w:fill="auto"/>
          </w:tcPr>
          <w:p w14:paraId="3DCFB27D" w14:textId="77777777" w:rsidR="007168E0" w:rsidRDefault="007168E0" w:rsidP="00F70183">
            <w:pPr>
              <w:rPr>
                <w:sz w:val="40"/>
                <w:szCs w:val="40"/>
              </w:rPr>
            </w:pPr>
            <w:r w:rsidRPr="00C942BD">
              <w:rPr>
                <w:sz w:val="40"/>
                <w:szCs w:val="40"/>
              </w:rPr>
              <w:t>Date Submitte</w:t>
            </w:r>
            <w:r>
              <w:rPr>
                <w:sz w:val="40"/>
                <w:szCs w:val="40"/>
              </w:rPr>
              <w:t>d:</w:t>
            </w:r>
          </w:p>
          <w:p w14:paraId="087437CD" w14:textId="4A23BA2F" w:rsidR="00C90AF2" w:rsidRPr="00C942BD" w:rsidRDefault="00C90AF2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02/24/2022</w:t>
            </w:r>
          </w:p>
        </w:tc>
      </w:tr>
    </w:tbl>
    <w:p w14:paraId="63D31409" w14:textId="77777777" w:rsidR="007168E0" w:rsidRDefault="007168E0" w:rsidP="007168E0">
      <w:pPr>
        <w:suppressAutoHyphens/>
        <w:ind w:left="360"/>
        <w:jc w:val="both"/>
        <w:rPr>
          <w:b/>
          <w:lang w:eastAsia="ar-SA"/>
        </w:rPr>
      </w:pPr>
    </w:p>
    <w:p w14:paraId="33B48532" w14:textId="77777777" w:rsidR="00177BFF" w:rsidRPr="00A25CD4" w:rsidRDefault="001D66E2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lastRenderedPageBreak/>
        <w:t>OBJECTIVES</w:t>
      </w:r>
    </w:p>
    <w:p w14:paraId="2F66A688" w14:textId="77777777" w:rsidR="007E7A13" w:rsidRDefault="007E7A13">
      <w:pPr>
        <w:ind w:left="360"/>
        <w:jc w:val="both"/>
        <w:rPr>
          <w:lang w:eastAsia="ar-SA"/>
        </w:rPr>
      </w:pPr>
    </w:p>
    <w:p w14:paraId="100F814E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At the end of th</w:t>
      </w:r>
      <w:r w:rsidR="00BC17A1">
        <w:rPr>
          <w:lang w:eastAsia="ar-SA"/>
        </w:rPr>
        <w:t>is</w:t>
      </w:r>
      <w:r>
        <w:rPr>
          <w:lang w:eastAsia="ar-SA"/>
        </w:rPr>
        <w:t xml:space="preserve"> ex</w:t>
      </w:r>
      <w:r w:rsidR="00BC17A1">
        <w:rPr>
          <w:lang w:eastAsia="ar-SA"/>
        </w:rPr>
        <w:t>ercise,</w:t>
      </w:r>
      <w:r>
        <w:rPr>
          <w:lang w:eastAsia="ar-SA"/>
        </w:rPr>
        <w:t xml:space="preserve"> students must be able to:</w:t>
      </w:r>
    </w:p>
    <w:p w14:paraId="3DE05544" w14:textId="77777777" w:rsidR="00AC0083" w:rsidRDefault="00AC0083">
      <w:pPr>
        <w:ind w:left="360"/>
        <w:jc w:val="both"/>
        <w:rPr>
          <w:lang w:eastAsia="ar-SA"/>
        </w:rPr>
      </w:pPr>
    </w:p>
    <w:p w14:paraId="6233F9ED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Cognitive</w:t>
      </w:r>
    </w:p>
    <w:p w14:paraId="7F07EC55" w14:textId="77777777" w:rsidR="00177BFF" w:rsidRDefault="002615E1" w:rsidP="00402FFB">
      <w:pPr>
        <w:numPr>
          <w:ilvl w:val="0"/>
          <w:numId w:val="8"/>
        </w:numPr>
        <w:tabs>
          <w:tab w:val="clear" w:pos="78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U</w:t>
      </w:r>
      <w:r w:rsidR="00177BFF">
        <w:rPr>
          <w:lang w:eastAsia="ar-SA"/>
        </w:rPr>
        <w:t xml:space="preserve">nderstand the </w:t>
      </w:r>
      <w:r w:rsidR="004969BF">
        <w:rPr>
          <w:lang w:eastAsia="ar-SA"/>
        </w:rPr>
        <w:t>topics</w:t>
      </w:r>
      <w:r w:rsidR="009F418C">
        <w:rPr>
          <w:lang w:eastAsia="ar-SA"/>
        </w:rPr>
        <w:t xml:space="preserve"> they have learned from lesson</w:t>
      </w:r>
      <w:r w:rsidR="00B21143">
        <w:rPr>
          <w:lang w:eastAsia="ar-SA"/>
        </w:rPr>
        <w:t xml:space="preserve"> 8</w:t>
      </w:r>
      <w:r w:rsidR="00177BFF">
        <w:rPr>
          <w:lang w:eastAsia="ar-SA"/>
        </w:rPr>
        <w:t>.</w:t>
      </w:r>
    </w:p>
    <w:p w14:paraId="6E028704" w14:textId="77777777" w:rsidR="00177BFF" w:rsidRDefault="00177BFF">
      <w:pPr>
        <w:jc w:val="both"/>
        <w:rPr>
          <w:lang w:eastAsia="ar-SA"/>
        </w:rPr>
      </w:pPr>
      <w:r>
        <w:rPr>
          <w:lang w:eastAsia="ar-SA"/>
        </w:rPr>
        <w:t>.</w:t>
      </w:r>
    </w:p>
    <w:p w14:paraId="72029451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Psychomotor:</w:t>
      </w:r>
    </w:p>
    <w:p w14:paraId="6800EEF8" w14:textId="77777777" w:rsidR="00457143" w:rsidRDefault="00553012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Apply </w:t>
      </w:r>
      <w:r w:rsidR="00B21143">
        <w:rPr>
          <w:lang w:eastAsia="ar-SA"/>
        </w:rPr>
        <w:t>Design Patterns</w:t>
      </w:r>
      <w:r w:rsidR="008451B1">
        <w:rPr>
          <w:lang w:eastAsia="ar-SA"/>
        </w:rPr>
        <w:t>.</w:t>
      </w:r>
    </w:p>
    <w:p w14:paraId="06DC9091" w14:textId="77777777" w:rsidR="00E87972" w:rsidRDefault="00E87972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Construct </w:t>
      </w:r>
      <w:r w:rsidR="00B21143">
        <w:rPr>
          <w:lang w:eastAsia="ar-SA"/>
        </w:rPr>
        <w:t>Singleton design pattern</w:t>
      </w:r>
      <w:r>
        <w:rPr>
          <w:lang w:eastAsia="ar-SA"/>
        </w:rPr>
        <w:t>.</w:t>
      </w:r>
    </w:p>
    <w:p w14:paraId="56A2B070" w14:textId="77777777" w:rsidR="0058538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Create a </w:t>
      </w:r>
      <w:r w:rsidR="00553012">
        <w:rPr>
          <w:lang w:eastAsia="ar-SA"/>
        </w:rPr>
        <w:t xml:space="preserve">GUI-based Java </w:t>
      </w:r>
      <w:r>
        <w:rPr>
          <w:lang w:eastAsia="ar-SA"/>
        </w:rPr>
        <w:t>program</w:t>
      </w:r>
      <w:r w:rsidR="00E87972">
        <w:rPr>
          <w:lang w:eastAsia="ar-SA"/>
        </w:rPr>
        <w:t xml:space="preserve"> with </w:t>
      </w:r>
      <w:r w:rsidR="00B21143">
        <w:rPr>
          <w:lang w:eastAsia="ar-SA"/>
        </w:rPr>
        <w:t>design patterns</w:t>
      </w:r>
      <w:r w:rsidR="00585383">
        <w:rPr>
          <w:lang w:eastAsia="ar-SA"/>
        </w:rPr>
        <w:t>.</w:t>
      </w:r>
    </w:p>
    <w:p w14:paraId="3A57A782" w14:textId="77777777" w:rsidR="00603E55" w:rsidRDefault="00603E55" w:rsidP="00CE44DC">
      <w:pPr>
        <w:tabs>
          <w:tab w:val="left" w:pos="1080"/>
        </w:tabs>
        <w:suppressAutoHyphens/>
        <w:ind w:left="1080"/>
        <w:jc w:val="both"/>
        <w:rPr>
          <w:lang w:eastAsia="ar-SA"/>
        </w:rPr>
      </w:pPr>
    </w:p>
    <w:p w14:paraId="4FC1F281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Affective</w:t>
      </w:r>
    </w:p>
    <w:p w14:paraId="5E811541" w14:textId="77777777" w:rsidR="00177BFF" w:rsidRDefault="00A36BFB" w:rsidP="00402FFB">
      <w:pPr>
        <w:numPr>
          <w:ilvl w:val="0"/>
          <w:numId w:val="6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A</w:t>
      </w:r>
      <w:r w:rsidR="00177BFF">
        <w:rPr>
          <w:lang w:eastAsia="ar-SA"/>
        </w:rPr>
        <w:t>ppreciate the concept behind this ex</w:t>
      </w:r>
      <w:r w:rsidR="000622F3">
        <w:rPr>
          <w:lang w:eastAsia="ar-SA"/>
        </w:rPr>
        <w:t>ercise.</w:t>
      </w:r>
    </w:p>
    <w:p w14:paraId="19194904" w14:textId="77777777" w:rsidR="00177BFF" w:rsidRDefault="00177BFF">
      <w:pPr>
        <w:jc w:val="both"/>
        <w:rPr>
          <w:lang w:eastAsia="ar-SA"/>
        </w:rPr>
      </w:pPr>
    </w:p>
    <w:p w14:paraId="7A12CF3A" w14:textId="77777777" w:rsidR="00B80165" w:rsidRDefault="00B80165" w:rsidP="00B80165">
      <w:pPr>
        <w:suppressAutoHyphens/>
        <w:ind w:left="360"/>
        <w:jc w:val="both"/>
        <w:rPr>
          <w:lang w:eastAsia="ar-SA"/>
        </w:rPr>
      </w:pPr>
    </w:p>
    <w:p w14:paraId="3EA4EDCA" w14:textId="77777777" w:rsidR="00177BFF" w:rsidRPr="00A25CD4" w:rsidRDefault="00177BFF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BACKGROUND INFORMATION</w:t>
      </w:r>
    </w:p>
    <w:p w14:paraId="584332D3" w14:textId="77777777" w:rsidR="00177BFF" w:rsidRDefault="00177BFF">
      <w:pPr>
        <w:suppressAutoHyphens/>
        <w:ind w:left="360"/>
        <w:jc w:val="both"/>
        <w:rPr>
          <w:lang w:eastAsia="ar-SA"/>
        </w:rPr>
      </w:pPr>
    </w:p>
    <w:p w14:paraId="2501BDB1" w14:textId="77777777" w:rsidR="00177BFF" w:rsidRDefault="009F418C">
      <w:pPr>
        <w:ind w:left="360"/>
        <w:jc w:val="both"/>
        <w:rPr>
          <w:lang w:eastAsia="ar-SA"/>
        </w:rPr>
      </w:pPr>
      <w:r>
        <w:rPr>
          <w:lang w:eastAsia="ar-SA"/>
        </w:rPr>
        <w:t xml:space="preserve">In order to accomplish this </w:t>
      </w:r>
      <w:r w:rsidR="008D68A7">
        <w:rPr>
          <w:lang w:eastAsia="ar-SA"/>
        </w:rPr>
        <w:t>exercise</w:t>
      </w:r>
      <w:r>
        <w:rPr>
          <w:lang w:eastAsia="ar-SA"/>
        </w:rPr>
        <w:t>, the student must have a clear understa</w:t>
      </w:r>
      <w:r w:rsidR="0067650E">
        <w:rPr>
          <w:lang w:eastAsia="ar-SA"/>
        </w:rPr>
        <w:t>nd</w:t>
      </w:r>
      <w:r>
        <w:rPr>
          <w:lang w:eastAsia="ar-SA"/>
        </w:rPr>
        <w:t>ing of the following topics:</w:t>
      </w:r>
    </w:p>
    <w:p w14:paraId="4ED6FE80" w14:textId="77777777" w:rsidR="008B4CBC" w:rsidRDefault="00B21143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Design Patterns</w:t>
      </w:r>
    </w:p>
    <w:p w14:paraId="28EE4E1E" w14:textId="77777777" w:rsidR="008B4CBC" w:rsidRDefault="00B21143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Creational, Structural and Behavioral Design Patterns</w:t>
      </w:r>
    </w:p>
    <w:p w14:paraId="593791AA" w14:textId="77777777" w:rsidR="009F418C" w:rsidRDefault="008451B1" w:rsidP="00377185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Import packages or libraries</w:t>
      </w:r>
    </w:p>
    <w:p w14:paraId="43DC0C83" w14:textId="77777777" w:rsidR="009F418C" w:rsidRDefault="009F418C">
      <w:pPr>
        <w:ind w:left="360"/>
        <w:jc w:val="both"/>
        <w:rPr>
          <w:lang w:eastAsia="ar-SA"/>
        </w:rPr>
      </w:pPr>
    </w:p>
    <w:p w14:paraId="6BD8CAB0" w14:textId="77777777" w:rsidR="008451B1" w:rsidRPr="008451B1" w:rsidRDefault="00D40CB1" w:rsidP="008451B1">
      <w:pPr>
        <w:numPr>
          <w:ilvl w:val="0"/>
          <w:numId w:val="9"/>
        </w:numPr>
        <w:tabs>
          <w:tab w:val="left" w:pos="360"/>
        </w:tabs>
        <w:suppressAutoHyphens/>
        <w:ind w:right="5532"/>
        <w:jc w:val="both"/>
        <w:rPr>
          <w:b/>
          <w:lang w:eastAsia="ar-SA"/>
        </w:rPr>
      </w:pPr>
      <w:r w:rsidRPr="00A25CD4">
        <w:rPr>
          <w:b/>
          <w:lang w:eastAsia="ar-SA"/>
        </w:rPr>
        <w:t>LABORATORY</w:t>
      </w:r>
      <w:r w:rsidR="008451B1">
        <w:rPr>
          <w:b/>
          <w:lang w:eastAsia="ar-SA"/>
        </w:rPr>
        <w:t xml:space="preserve"> PROCEDURE</w:t>
      </w:r>
    </w:p>
    <w:p w14:paraId="76E4BE9D" w14:textId="77777777" w:rsidR="009F2B2F" w:rsidRDefault="009F2B2F" w:rsidP="008451B1">
      <w:pPr>
        <w:suppressAutoHyphens/>
        <w:ind w:left="360"/>
        <w:jc w:val="both"/>
        <w:rPr>
          <w:lang w:eastAsia="ar-SA"/>
        </w:rPr>
      </w:pPr>
    </w:p>
    <w:p w14:paraId="407196D4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1. </w:t>
      </w:r>
      <w:r w:rsidR="00457143">
        <w:rPr>
          <w:lang w:eastAsia="ar-SA"/>
        </w:rPr>
        <w:t>Cre</w:t>
      </w:r>
      <w:r>
        <w:rPr>
          <w:lang w:eastAsia="ar-SA"/>
        </w:rPr>
        <w:t xml:space="preserve">ate a new </w:t>
      </w:r>
      <w:r w:rsidR="00BB2DE5">
        <w:rPr>
          <w:lang w:eastAsia="ar-SA"/>
        </w:rPr>
        <w:t>program</w:t>
      </w:r>
      <w:r w:rsidR="00457143">
        <w:rPr>
          <w:lang w:eastAsia="ar-SA"/>
        </w:rPr>
        <w:t>.</w:t>
      </w:r>
    </w:p>
    <w:p w14:paraId="60B41E5A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78FD4CA4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Program</w:t>
      </w:r>
      <w:r w:rsidR="00457143">
        <w:rPr>
          <w:lang w:eastAsia="ar-SA"/>
        </w:rPr>
        <w:t xml:space="preserve"> Name: </w:t>
      </w:r>
      <w:r w:rsidR="00B21143">
        <w:rPr>
          <w:lang w:eastAsia="ar-SA"/>
        </w:rPr>
        <w:t>AccountManagement</w:t>
      </w:r>
      <w:r w:rsidR="007168E0">
        <w:rPr>
          <w:lang w:eastAsia="ar-SA"/>
        </w:rPr>
        <w:t>.java</w:t>
      </w:r>
    </w:p>
    <w:p w14:paraId="287229A3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3EB42802" w14:textId="77777777" w:rsidR="008F43AF" w:rsidRDefault="007100A0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2. </w:t>
      </w:r>
      <w:r w:rsidR="00BE1FB8">
        <w:rPr>
          <w:lang w:eastAsia="ar-SA"/>
        </w:rPr>
        <w:t>Design your layout as shown below</w:t>
      </w:r>
    </w:p>
    <w:p w14:paraId="206FADBE" w14:textId="77777777" w:rsidR="00E8407C" w:rsidRDefault="00B21143" w:rsidP="00BE1FB8">
      <w:pPr>
        <w:suppressAutoHyphens/>
        <w:ind w:left="720"/>
        <w:jc w:val="both"/>
        <w:rPr>
          <w:lang w:eastAsia="ar-SA"/>
        </w:rPr>
      </w:pPr>
      <w:r>
        <w:rPr>
          <w:noProof/>
        </w:rPr>
        <w:drawing>
          <wp:inline distT="0" distB="0" distL="0" distR="0" wp14:anchorId="75E674E6" wp14:editId="251F814F">
            <wp:extent cx="1744980" cy="2735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471" cy="27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B8">
        <w:rPr>
          <w:lang w:eastAsia="ar-SA"/>
        </w:rPr>
        <w:tab/>
      </w:r>
    </w:p>
    <w:p w14:paraId="776923C4" w14:textId="77777777" w:rsidR="00E8407C" w:rsidRDefault="00E8407C" w:rsidP="00E8407C">
      <w:pPr>
        <w:suppressAutoHyphens/>
        <w:ind w:firstLine="360"/>
        <w:jc w:val="both"/>
        <w:rPr>
          <w:lang w:eastAsia="ar-SA"/>
        </w:rPr>
      </w:pPr>
      <w:r>
        <w:rPr>
          <w:lang w:eastAsia="ar-SA"/>
        </w:rPr>
        <w:lastRenderedPageBreak/>
        <w:t>3. Requirements</w:t>
      </w:r>
    </w:p>
    <w:p w14:paraId="178E1CED" w14:textId="77777777" w:rsidR="00E8407C" w:rsidRDefault="00E8407C" w:rsidP="00E53FAF">
      <w:pPr>
        <w:suppressAutoHyphens/>
        <w:ind w:left="1080" w:firstLine="360"/>
        <w:jc w:val="both"/>
        <w:rPr>
          <w:lang w:eastAsia="ar-SA"/>
        </w:rPr>
      </w:pPr>
      <w:r>
        <w:rPr>
          <w:lang w:eastAsia="ar-SA"/>
        </w:rPr>
        <w:t>-</w:t>
      </w:r>
      <w:r>
        <w:rPr>
          <w:lang w:eastAsia="ar-SA"/>
        </w:rPr>
        <w:tab/>
        <w:t xml:space="preserve">The program </w:t>
      </w:r>
      <w:r w:rsidR="00972D27">
        <w:rPr>
          <w:lang w:eastAsia="ar-SA"/>
        </w:rPr>
        <w:t>will validate the input</w:t>
      </w:r>
      <w:r>
        <w:rPr>
          <w:lang w:eastAsia="ar-SA"/>
        </w:rPr>
        <w:t>.</w:t>
      </w:r>
    </w:p>
    <w:p w14:paraId="41F87A5A" w14:textId="77777777" w:rsidR="00E13B62" w:rsidRDefault="00E13B62" w:rsidP="00E53FAF">
      <w:pPr>
        <w:suppressAutoHyphens/>
        <w:ind w:left="1080" w:firstLine="360"/>
        <w:jc w:val="both"/>
        <w:rPr>
          <w:lang w:eastAsia="ar-SA"/>
        </w:rPr>
      </w:pPr>
      <w:r>
        <w:rPr>
          <w:lang w:eastAsia="ar-SA"/>
        </w:rPr>
        <w:t>-</w:t>
      </w:r>
      <w:r>
        <w:rPr>
          <w:lang w:eastAsia="ar-SA"/>
        </w:rPr>
        <w:tab/>
        <w:t xml:space="preserve">The program will display the </w:t>
      </w:r>
      <w:r w:rsidR="00972D27">
        <w:rPr>
          <w:lang w:eastAsia="ar-SA"/>
        </w:rPr>
        <w:t>notification message</w:t>
      </w:r>
      <w:r>
        <w:rPr>
          <w:lang w:eastAsia="ar-SA"/>
        </w:rPr>
        <w:t>.</w:t>
      </w:r>
    </w:p>
    <w:p w14:paraId="747AA8C2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 xml:space="preserve">The program will display </w:t>
      </w:r>
      <w:r w:rsidR="00F6265C">
        <w:rPr>
          <w:lang w:eastAsia="ar-SA"/>
        </w:rPr>
        <w:t>notification</w:t>
      </w:r>
      <w:r w:rsidR="00BC490C">
        <w:rPr>
          <w:lang w:eastAsia="ar-SA"/>
        </w:rPr>
        <w:t xml:space="preserve"> </w:t>
      </w:r>
      <w:r w:rsidR="00EB659B">
        <w:rPr>
          <w:lang w:eastAsia="ar-SA"/>
        </w:rPr>
        <w:t xml:space="preserve">for the </w:t>
      </w:r>
      <w:r w:rsidR="00E13B62">
        <w:rPr>
          <w:lang w:eastAsia="ar-SA"/>
        </w:rPr>
        <w:t>result</w:t>
      </w:r>
      <w:r w:rsidR="00EB659B">
        <w:rPr>
          <w:lang w:eastAsia="ar-SA"/>
        </w:rPr>
        <w:t>.</w:t>
      </w:r>
    </w:p>
    <w:p w14:paraId="20A9010E" w14:textId="77777777" w:rsidR="00972D27" w:rsidRDefault="00972D27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can update account information.</w:t>
      </w:r>
    </w:p>
    <w:p w14:paraId="0E9A4331" w14:textId="77777777" w:rsidR="00972D27" w:rsidRDefault="00972D27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can browse thru the records.</w:t>
      </w:r>
    </w:p>
    <w:p w14:paraId="4F105EC1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Apply coding conventions.</w:t>
      </w:r>
    </w:p>
    <w:p w14:paraId="420FF58B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must be free from any errors.</w:t>
      </w:r>
    </w:p>
    <w:p w14:paraId="794BB0C1" w14:textId="77777777" w:rsidR="00F81DD5" w:rsidRDefault="00931859" w:rsidP="007100A0">
      <w:pPr>
        <w:tabs>
          <w:tab w:val="left" w:pos="3611"/>
          <w:tab w:val="left" w:pos="4567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</w:p>
    <w:p w14:paraId="67C8E574" w14:textId="77777777" w:rsidR="00F81DD5" w:rsidRDefault="00F81DD5" w:rsidP="00B62115">
      <w:pPr>
        <w:suppressAutoHyphens/>
        <w:rPr>
          <w:lang w:eastAsia="ar-SA"/>
        </w:rPr>
      </w:pPr>
    </w:p>
    <w:p w14:paraId="21179166" w14:textId="77777777" w:rsidR="0057589A" w:rsidRPr="00637504" w:rsidRDefault="0057589A" w:rsidP="00E63BF7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t>QUESTION AND ANSWER</w:t>
      </w:r>
    </w:p>
    <w:p w14:paraId="2031AC01" w14:textId="77777777" w:rsidR="0057589A" w:rsidRDefault="0057589A" w:rsidP="0057589A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2CA073D0" w14:textId="77777777" w:rsidR="00300EA8" w:rsidRDefault="00B21143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What are the design patterns you used in the program? Write sample codes and explain.</w:t>
      </w:r>
    </w:p>
    <w:p w14:paraId="2287B70D" w14:textId="77777777" w:rsidR="00E4717D" w:rsidRDefault="00351562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  <w:r w:rsidR="00E4717D">
        <w:rPr>
          <w:lang w:eastAsia="ar-SA"/>
        </w:rPr>
        <w:t>__________________________________________________________________________</w:t>
      </w:r>
    </w:p>
    <w:p w14:paraId="4B8621F3" w14:textId="77777777" w:rsidR="00E4717D" w:rsidRDefault="00E4717D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73D131E7" w14:textId="77777777" w:rsidR="00E4717D" w:rsidRDefault="00E4717D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3B7467D3" w14:textId="77777777" w:rsidR="00E4717D" w:rsidRDefault="00E4717D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7BBFDBB2" w14:textId="77777777" w:rsidR="00E4717D" w:rsidRDefault="00E4717D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0A5C37E6" w14:textId="77777777" w:rsidR="00351562" w:rsidRDefault="00351562" w:rsidP="00351562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0ED92C54" w14:textId="77777777" w:rsidR="00351562" w:rsidRDefault="00351562" w:rsidP="00351562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3C8647B7" w14:textId="77777777" w:rsidR="00351562" w:rsidRDefault="00351562" w:rsidP="00351562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067A0FFA" w14:textId="77777777" w:rsidR="00351562" w:rsidRDefault="00351562" w:rsidP="00351562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13C38ACB" w14:textId="77777777" w:rsidR="00351562" w:rsidRDefault="00351562" w:rsidP="00351562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4FB03E39" w14:textId="77777777" w:rsidR="0076004C" w:rsidRDefault="0076004C" w:rsidP="0076004C">
      <w:pPr>
        <w:suppressAutoHyphens/>
        <w:ind w:left="360"/>
        <w:jc w:val="both"/>
        <w:rPr>
          <w:lang w:eastAsia="ar-SA"/>
        </w:rPr>
      </w:pPr>
    </w:p>
    <w:p w14:paraId="374FFE8E" w14:textId="77777777" w:rsidR="00351562" w:rsidRDefault="00351562" w:rsidP="00E4717D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</w:p>
    <w:p w14:paraId="12E54C01" w14:textId="77777777" w:rsidR="00E4717D" w:rsidRDefault="00B21143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How you able to apply singleton in your program?</w:t>
      </w:r>
    </w:p>
    <w:p w14:paraId="01A1819B" w14:textId="77777777" w:rsidR="00954486" w:rsidRDefault="000F43B2" w:rsidP="00954486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  <w:r w:rsidR="00954486">
        <w:rPr>
          <w:lang w:eastAsia="ar-SA"/>
        </w:rPr>
        <w:t>___________________________________________________________________________</w:t>
      </w:r>
    </w:p>
    <w:p w14:paraId="2BF5D67A" w14:textId="77777777" w:rsidR="00954486" w:rsidRDefault="00954486" w:rsidP="00954486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1131BE85" w14:textId="77777777" w:rsidR="00954486" w:rsidRDefault="00954486" w:rsidP="00954486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3C66BC23" w14:textId="77777777" w:rsidR="00954486" w:rsidRDefault="00954486" w:rsidP="00954486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4C4C554E" w14:textId="77777777" w:rsidR="00954486" w:rsidRDefault="00954486" w:rsidP="00954486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2771778A" w14:textId="77777777" w:rsidR="00BC490C" w:rsidRDefault="00BC490C" w:rsidP="00BC490C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___________________________________________________________________________</w:t>
      </w:r>
    </w:p>
    <w:p w14:paraId="4703B9AE" w14:textId="77777777" w:rsidR="00BC490C" w:rsidRDefault="00BC490C" w:rsidP="00BC490C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74F72C2A" w14:textId="77777777" w:rsidR="00BC490C" w:rsidRDefault="00BC490C" w:rsidP="00BC490C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49662CEF" w14:textId="77777777" w:rsidR="00BC490C" w:rsidRDefault="00BC490C" w:rsidP="00BC490C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6FD6B965" w14:textId="77777777" w:rsidR="00BC490C" w:rsidRDefault="00BC490C" w:rsidP="00BC490C">
      <w:pPr>
        <w:tabs>
          <w:tab w:val="left" w:pos="360"/>
        </w:tabs>
        <w:suppressAutoHyphens/>
        <w:jc w:val="both"/>
        <w:rPr>
          <w:lang w:eastAsia="ar-SA"/>
        </w:rPr>
      </w:pPr>
      <w:r>
        <w:rPr>
          <w:lang w:eastAsia="ar-SA"/>
        </w:rPr>
        <w:tab/>
        <w:t>___________________________________________________________________________</w:t>
      </w:r>
    </w:p>
    <w:p w14:paraId="1B93391A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7A025303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46379F9D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5EF317E2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2EE82EBE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C55E93F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26E1CE89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3FBD1D89" w14:textId="77777777" w:rsidR="00BC490C" w:rsidRDefault="00BC490C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5522DA59" w14:textId="77777777" w:rsidR="00BC490C" w:rsidRDefault="00BC490C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351F7069" w14:textId="77777777" w:rsidR="00EB659B" w:rsidRDefault="00EB659B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2282B16" w14:textId="77777777" w:rsidR="007168E0" w:rsidRDefault="007168E0" w:rsidP="007168E0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lastRenderedPageBreak/>
        <w:t>QUESTION AND ANSWER</w:t>
      </w:r>
    </w:p>
    <w:p w14:paraId="2A09B4A6" w14:textId="77777777" w:rsidR="007168E0" w:rsidRPr="00637504" w:rsidRDefault="007168E0" w:rsidP="007168E0">
      <w:pPr>
        <w:suppressAutoHyphens/>
        <w:ind w:left="360"/>
        <w:rPr>
          <w:b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68E0" w:rsidRPr="00C942BD" w14:paraId="394FCFF7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40CFC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300BC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Computer Science</w:t>
            </w:r>
          </w:p>
        </w:tc>
      </w:tr>
      <w:tr w:rsidR="007168E0" w:rsidRPr="00C942BD" w14:paraId="5BDB2FAF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9FBE4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12668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CSSSPEC2</w:t>
            </w:r>
          </w:p>
        </w:tc>
      </w:tr>
      <w:tr w:rsidR="007168E0" w:rsidRPr="00C942BD" w14:paraId="423461FE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1267E" w14:textId="77777777" w:rsidR="007168E0" w:rsidRPr="00C942BD" w:rsidRDefault="007168E0" w:rsidP="00F70183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E620D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Programming Tools and Techniques</w:t>
            </w:r>
          </w:p>
        </w:tc>
      </w:tr>
      <w:tr w:rsidR="007168E0" w:rsidRPr="00C942BD" w14:paraId="4F459C8D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032E0" w14:textId="77777777" w:rsidR="007168E0" w:rsidRPr="00C942BD" w:rsidRDefault="007168E0" w:rsidP="00F70183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A0E8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1st Term SY 2016-2017</w:t>
            </w:r>
          </w:p>
        </w:tc>
      </w:tr>
    </w:tbl>
    <w:p w14:paraId="3C93B6DF" w14:textId="77777777" w:rsidR="007168E0" w:rsidRPr="007168E0" w:rsidRDefault="007168E0" w:rsidP="00821D14">
      <w:pPr>
        <w:pStyle w:val="ListParagraph"/>
        <w:ind w:left="360"/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7168E0" w:rsidRPr="00C942BD" w14:paraId="09AA19B3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6733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2CF5E" w14:textId="77777777" w:rsidR="007168E0" w:rsidRPr="00C942BD" w:rsidRDefault="00B21143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Patterns</w:t>
            </w:r>
          </w:p>
        </w:tc>
      </w:tr>
      <w:tr w:rsidR="007168E0" w:rsidRPr="00C942BD" w14:paraId="0B65B967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8A59E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 xml:space="preserve">Lab </w:t>
            </w:r>
            <w:proofErr w:type="gramStart"/>
            <w:r>
              <w:t>Activity  No</w:t>
            </w:r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68414" w14:textId="77777777" w:rsidR="007168E0" w:rsidRPr="00C942BD" w:rsidRDefault="00B21143" w:rsidP="00F70183">
            <w:pPr>
              <w:rPr>
                <w:sz w:val="22"/>
                <w:szCs w:val="22"/>
              </w:rPr>
            </w:pPr>
            <w:r>
              <w:t>8</w:t>
            </w:r>
          </w:p>
        </w:tc>
      </w:tr>
      <w:tr w:rsidR="007168E0" w:rsidRPr="00C942BD" w14:paraId="0541EFCE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6587E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DBCD4" w14:textId="77777777" w:rsidR="007168E0" w:rsidRPr="00C942BD" w:rsidRDefault="007168E0" w:rsidP="00B21143">
            <w:pPr>
              <w:rPr>
                <w:b/>
                <w:sz w:val="22"/>
                <w:szCs w:val="22"/>
              </w:rPr>
            </w:pPr>
            <w:r w:rsidRPr="007168E0">
              <w:rPr>
                <w:b/>
              </w:rPr>
              <w:t xml:space="preserve">GUI-Based </w:t>
            </w:r>
            <w:r w:rsidR="00B21143">
              <w:rPr>
                <w:b/>
              </w:rPr>
              <w:t>Account Management Module</w:t>
            </w:r>
          </w:p>
        </w:tc>
      </w:tr>
      <w:tr w:rsidR="007168E0" w:rsidRPr="00C942BD" w14:paraId="201F9743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95CB2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EE9C" w14:textId="77777777" w:rsidR="007168E0" w:rsidRPr="00C942BD" w:rsidRDefault="007168E0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1, </w:t>
            </w:r>
            <w:r w:rsidRPr="00C942BD">
              <w:rPr>
                <w:b/>
              </w:rPr>
              <w:t>2</w:t>
            </w:r>
          </w:p>
        </w:tc>
      </w:tr>
    </w:tbl>
    <w:p w14:paraId="76FAAED7" w14:textId="77777777" w:rsidR="007168E0" w:rsidRPr="007168E0" w:rsidRDefault="007168E0" w:rsidP="007168E0">
      <w:pPr>
        <w:rPr>
          <w:b/>
        </w:rPr>
      </w:pPr>
      <w:r w:rsidRPr="007168E0">
        <w:rPr>
          <w:b/>
        </w:rPr>
        <w:t>Note: The following rubrics/metrics will be used to grade studen</w:t>
      </w:r>
      <w:r w:rsidR="00B21143">
        <w:rPr>
          <w:b/>
        </w:rPr>
        <w:t>ts’ output in the lab exercise 8</w:t>
      </w:r>
      <w:r w:rsidRPr="007168E0">
        <w:rPr>
          <w:b/>
        </w:rPr>
        <w:t xml:space="preserve">. </w:t>
      </w:r>
    </w:p>
    <w:p w14:paraId="0A127594" w14:textId="77777777" w:rsidR="007168E0" w:rsidRDefault="007168E0" w:rsidP="00821D14">
      <w:pPr>
        <w:pStyle w:val="ListParagraph"/>
        <w:ind w:left="360"/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160"/>
        <w:gridCol w:w="2250"/>
        <w:gridCol w:w="1890"/>
        <w:gridCol w:w="1908"/>
      </w:tblGrid>
      <w:tr w:rsidR="007168E0" w:rsidRPr="00BA37CC" w14:paraId="4BC9E9FF" w14:textId="77777777" w:rsidTr="00F70183">
        <w:tc>
          <w:tcPr>
            <w:tcW w:w="1368" w:type="dxa"/>
            <w:vAlign w:val="bottom"/>
          </w:tcPr>
          <w:p w14:paraId="013571D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160" w:type="dxa"/>
            <w:vAlign w:val="bottom"/>
          </w:tcPr>
          <w:p w14:paraId="7A5C9B4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Exceptional</w:t>
            </w:r>
          </w:p>
        </w:tc>
        <w:tc>
          <w:tcPr>
            <w:tcW w:w="2250" w:type="dxa"/>
            <w:vAlign w:val="bottom"/>
          </w:tcPr>
          <w:p w14:paraId="4DBE7ED0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890" w:type="dxa"/>
            <w:vAlign w:val="bottom"/>
          </w:tcPr>
          <w:p w14:paraId="2013CC9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Amateur</w:t>
            </w:r>
          </w:p>
        </w:tc>
        <w:tc>
          <w:tcPr>
            <w:tcW w:w="1908" w:type="dxa"/>
            <w:vAlign w:val="bottom"/>
          </w:tcPr>
          <w:p w14:paraId="329CFE0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Unsatisfactory</w:t>
            </w:r>
          </w:p>
        </w:tc>
      </w:tr>
      <w:tr w:rsidR="007168E0" w:rsidRPr="00BA37CC" w14:paraId="1690360F" w14:textId="77777777" w:rsidTr="00F70183">
        <w:tc>
          <w:tcPr>
            <w:tcW w:w="1368" w:type="dxa"/>
            <w:vAlign w:val="center"/>
          </w:tcPr>
          <w:p w14:paraId="1C22AFDC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Specifications</w:t>
            </w:r>
          </w:p>
          <w:p w14:paraId="79C144B0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(40%)</w:t>
            </w:r>
          </w:p>
        </w:tc>
        <w:tc>
          <w:tcPr>
            <w:tcW w:w="2160" w:type="dxa"/>
          </w:tcPr>
          <w:p w14:paraId="067515DE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meets all of the specifications. (40)</w:t>
            </w:r>
          </w:p>
        </w:tc>
        <w:tc>
          <w:tcPr>
            <w:tcW w:w="2250" w:type="dxa"/>
          </w:tcPr>
          <w:p w14:paraId="54D497E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produces the correct results and displays them correctly. It also meets most of the other specifications. (35-39)</w:t>
            </w:r>
          </w:p>
        </w:tc>
        <w:tc>
          <w:tcPr>
            <w:tcW w:w="1890" w:type="dxa"/>
          </w:tcPr>
          <w:p w14:paraId="7AD5345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produces correct results but does not display them correctly. (30-34)</w:t>
            </w:r>
          </w:p>
        </w:tc>
        <w:tc>
          <w:tcPr>
            <w:tcW w:w="1908" w:type="dxa"/>
          </w:tcPr>
          <w:p w14:paraId="6046C8BF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is producing incorrect results. (20-29)</w:t>
            </w:r>
          </w:p>
        </w:tc>
      </w:tr>
      <w:tr w:rsidR="007168E0" w:rsidRPr="00BA37CC" w14:paraId="180995CA" w14:textId="77777777" w:rsidTr="00F70183">
        <w:tc>
          <w:tcPr>
            <w:tcW w:w="1368" w:type="dxa"/>
            <w:vAlign w:val="center"/>
          </w:tcPr>
          <w:p w14:paraId="35769BC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Design</w:t>
            </w:r>
          </w:p>
          <w:p w14:paraId="2243730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(15 %)</w:t>
            </w:r>
          </w:p>
        </w:tc>
        <w:tc>
          <w:tcPr>
            <w:tcW w:w="2160" w:type="dxa"/>
          </w:tcPr>
          <w:p w14:paraId="10A04A1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exceptionally attractive. Program is "user-friendly" with informative and consistent prompts and messages. (15)</w:t>
            </w:r>
          </w:p>
        </w:tc>
        <w:tc>
          <w:tcPr>
            <w:tcW w:w="2250" w:type="dxa"/>
          </w:tcPr>
          <w:p w14:paraId="7047A5A1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"user-friendly" with informative and consistent prompts and messages. (13-14)</w:t>
            </w:r>
          </w:p>
        </w:tc>
        <w:tc>
          <w:tcPr>
            <w:tcW w:w="1890" w:type="dxa"/>
          </w:tcPr>
          <w:p w14:paraId="07A9F7B2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not "user-friendly" but still provide informative and consistent prompts and messages. (10-12)</w:t>
            </w:r>
          </w:p>
        </w:tc>
        <w:tc>
          <w:tcPr>
            <w:tcW w:w="1908" w:type="dxa"/>
          </w:tcPr>
          <w:p w14:paraId="1E9011D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unattractive and not user-friendly (8-9)</w:t>
            </w:r>
          </w:p>
        </w:tc>
      </w:tr>
      <w:tr w:rsidR="007168E0" w:rsidRPr="00BA37CC" w14:paraId="3CD12AC9" w14:textId="77777777" w:rsidTr="00F70183">
        <w:tc>
          <w:tcPr>
            <w:tcW w:w="1368" w:type="dxa"/>
            <w:vAlign w:val="center"/>
          </w:tcPr>
          <w:p w14:paraId="42C425B3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Efficiency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60" w:type="dxa"/>
          </w:tcPr>
          <w:p w14:paraId="79E70A28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extremely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2F7DA15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fairly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(17-19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01A31D03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brute forc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 and unnecessarily long. (14-16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699CBB7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huge and ap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pears to be patched together. (10-13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168E0" w:rsidRPr="00BA37CC" w14:paraId="573A181A" w14:textId="77777777" w:rsidTr="00F70183">
        <w:tc>
          <w:tcPr>
            <w:tcW w:w="1368" w:type="dxa"/>
            <w:vAlign w:val="center"/>
          </w:tcPr>
          <w:p w14:paraId="3F6342C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Readability</w:t>
            </w:r>
          </w:p>
          <w:p w14:paraId="5E068DE2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%)</w:t>
            </w:r>
          </w:p>
        </w:tc>
        <w:tc>
          <w:tcPr>
            <w:tcW w:w="2160" w:type="dxa"/>
          </w:tcPr>
          <w:p w14:paraId="3C7E080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code is exceptionally well organized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very easy to follow. 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4A067764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code is fairly easy to read. (8-9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751F0D6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readable only by someone who knows what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it is supposed to be doing. (6-7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4352B6C2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poorly organize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 and very difficult to read. (4-5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168E0" w:rsidRPr="00BA37CC" w14:paraId="7FAC0EA4" w14:textId="77777777" w:rsidTr="00F70183">
        <w:tc>
          <w:tcPr>
            <w:tcW w:w="1368" w:type="dxa"/>
            <w:vAlign w:val="center"/>
          </w:tcPr>
          <w:p w14:paraId="6ABB7F4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Delivery</w:t>
            </w:r>
          </w:p>
          <w:p w14:paraId="360F8F5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2160" w:type="dxa"/>
          </w:tcPr>
          <w:p w14:paraId="0DFB5C7F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on time. (15)</w:t>
            </w:r>
          </w:p>
        </w:tc>
        <w:tc>
          <w:tcPr>
            <w:tcW w:w="2250" w:type="dxa"/>
          </w:tcPr>
          <w:p w14:paraId="7F181DB8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within a day of the due date. (13-14)</w:t>
            </w:r>
          </w:p>
        </w:tc>
        <w:tc>
          <w:tcPr>
            <w:tcW w:w="1890" w:type="dxa"/>
          </w:tcPr>
          <w:p w14:paraId="5B3914C7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2 days of the due date. (10-12)</w:t>
            </w:r>
          </w:p>
        </w:tc>
        <w:tc>
          <w:tcPr>
            <w:tcW w:w="1908" w:type="dxa"/>
          </w:tcPr>
          <w:p w14:paraId="37DEF6B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a week of the due date. (8-9)</w:t>
            </w:r>
          </w:p>
        </w:tc>
      </w:tr>
      <w:tr w:rsidR="007168E0" w:rsidRPr="00BA37CC" w14:paraId="125B86BF" w14:textId="77777777" w:rsidTr="00F70183">
        <w:tc>
          <w:tcPr>
            <w:tcW w:w="1368" w:type="dxa"/>
            <w:vAlign w:val="center"/>
          </w:tcPr>
          <w:p w14:paraId="06BA97F4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Total: 100%</w:t>
            </w:r>
          </w:p>
        </w:tc>
        <w:tc>
          <w:tcPr>
            <w:tcW w:w="2160" w:type="dxa"/>
            <w:vAlign w:val="bottom"/>
          </w:tcPr>
          <w:p w14:paraId="3F640E2F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vAlign w:val="bottom"/>
          </w:tcPr>
          <w:p w14:paraId="7C80F0CB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vAlign w:val="bottom"/>
          </w:tcPr>
          <w:p w14:paraId="79A2A623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8" w:type="dxa"/>
            <w:vAlign w:val="bottom"/>
          </w:tcPr>
          <w:p w14:paraId="6FCC796F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C4D04C2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1BC693C" w14:textId="77777777" w:rsidR="003E103F" w:rsidRPr="00AD4BC6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sectPr w:rsidR="003E103F" w:rsidRPr="00AD4BC6" w:rsidSect="003E7B62"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33D3" w14:textId="77777777" w:rsidR="00A93864" w:rsidRDefault="00A93864">
      <w:r>
        <w:separator/>
      </w:r>
    </w:p>
  </w:endnote>
  <w:endnote w:type="continuationSeparator" w:id="0">
    <w:p w14:paraId="0D343847" w14:textId="77777777" w:rsidR="00A93864" w:rsidRDefault="00A9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E1BF" w14:textId="77777777" w:rsidR="00A93864" w:rsidRDefault="00A93864">
      <w:r>
        <w:separator/>
      </w:r>
    </w:p>
  </w:footnote>
  <w:footnote w:type="continuationSeparator" w:id="0">
    <w:p w14:paraId="6E834F5A" w14:textId="77777777" w:rsidR="00A93864" w:rsidRDefault="00A93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4267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5F35B5"/>
    <w:multiLevelType w:val="hybridMultilevel"/>
    <w:tmpl w:val="3F8C55EE"/>
    <w:lvl w:ilvl="0" w:tplc="DE9EFE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4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C9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2A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0D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84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02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B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B42FC"/>
    <w:multiLevelType w:val="hybridMultilevel"/>
    <w:tmpl w:val="43CE9226"/>
    <w:lvl w:ilvl="0" w:tplc="3A148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BC07C8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A25D81"/>
    <w:multiLevelType w:val="hybridMultilevel"/>
    <w:tmpl w:val="9008F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13F35"/>
    <w:multiLevelType w:val="hybridMultilevel"/>
    <w:tmpl w:val="CDF235E0"/>
    <w:lvl w:ilvl="0" w:tplc="30406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E37E65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4360A"/>
    <w:multiLevelType w:val="hybridMultilevel"/>
    <w:tmpl w:val="4D7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87020"/>
    <w:multiLevelType w:val="hybridMultilevel"/>
    <w:tmpl w:val="7D98C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A6593D"/>
    <w:multiLevelType w:val="hybridMultilevel"/>
    <w:tmpl w:val="6694AE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E268D"/>
    <w:multiLevelType w:val="hybridMultilevel"/>
    <w:tmpl w:val="66D0A046"/>
    <w:lvl w:ilvl="0" w:tplc="356A7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465DB"/>
    <w:multiLevelType w:val="hybridMultilevel"/>
    <w:tmpl w:val="97F63142"/>
    <w:lvl w:ilvl="0" w:tplc="C594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5444C"/>
    <w:multiLevelType w:val="hybridMultilevel"/>
    <w:tmpl w:val="D54EB51E"/>
    <w:lvl w:ilvl="0" w:tplc="B77C9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6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6C8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60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C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60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47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6D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4241F"/>
    <w:multiLevelType w:val="hybridMultilevel"/>
    <w:tmpl w:val="CD1C3AEA"/>
    <w:lvl w:ilvl="0" w:tplc="6DC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1087909"/>
    <w:multiLevelType w:val="hybridMultilevel"/>
    <w:tmpl w:val="3E8A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DF"/>
    <w:multiLevelType w:val="hybridMultilevel"/>
    <w:tmpl w:val="371EC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B3485"/>
    <w:multiLevelType w:val="hybridMultilevel"/>
    <w:tmpl w:val="1BEA4404"/>
    <w:lvl w:ilvl="0" w:tplc="47CE1E9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B230F2"/>
    <w:multiLevelType w:val="hybridMultilevel"/>
    <w:tmpl w:val="3CFCE1EE"/>
    <w:lvl w:ilvl="0" w:tplc="0E7CF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51CF0"/>
    <w:multiLevelType w:val="hybridMultilevel"/>
    <w:tmpl w:val="5BF41C7A"/>
    <w:lvl w:ilvl="0" w:tplc="BFC0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0" w15:restartNumberingAfterBreak="0">
    <w:nsid w:val="62C1567D"/>
    <w:multiLevelType w:val="hybridMultilevel"/>
    <w:tmpl w:val="9D8A478E"/>
    <w:lvl w:ilvl="0" w:tplc="973C6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86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8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C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7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F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5C1D5A"/>
    <w:multiLevelType w:val="hybridMultilevel"/>
    <w:tmpl w:val="246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A0FB2"/>
    <w:multiLevelType w:val="hybridMultilevel"/>
    <w:tmpl w:val="8BDCE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C576D"/>
    <w:multiLevelType w:val="hybridMultilevel"/>
    <w:tmpl w:val="0D003910"/>
    <w:lvl w:ilvl="0" w:tplc="8D4C1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C9A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28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B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01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2E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232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F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9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CA1389"/>
    <w:multiLevelType w:val="hybridMultilevel"/>
    <w:tmpl w:val="93C69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057706"/>
    <w:multiLevelType w:val="hybridMultilevel"/>
    <w:tmpl w:val="9A9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31"/>
  </w:num>
  <w:num w:numId="3">
    <w:abstractNumId w:val="37"/>
  </w:num>
  <w:num w:numId="4">
    <w:abstractNumId w:val="23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7"/>
  </w:num>
  <w:num w:numId="11">
    <w:abstractNumId w:val="9"/>
  </w:num>
  <w:num w:numId="12">
    <w:abstractNumId w:val="20"/>
  </w:num>
  <w:num w:numId="13">
    <w:abstractNumId w:val="13"/>
  </w:num>
  <w:num w:numId="14">
    <w:abstractNumId w:val="24"/>
  </w:num>
  <w:num w:numId="15">
    <w:abstractNumId w:val="33"/>
  </w:num>
  <w:num w:numId="16">
    <w:abstractNumId w:val="34"/>
  </w:num>
  <w:num w:numId="17">
    <w:abstractNumId w:val="36"/>
  </w:num>
  <w:num w:numId="18">
    <w:abstractNumId w:val="5"/>
  </w:num>
  <w:num w:numId="19">
    <w:abstractNumId w:val="21"/>
  </w:num>
  <w:num w:numId="20">
    <w:abstractNumId w:val="19"/>
  </w:num>
  <w:num w:numId="21">
    <w:abstractNumId w:val="14"/>
  </w:num>
  <w:num w:numId="22">
    <w:abstractNumId w:val="30"/>
  </w:num>
  <w:num w:numId="23">
    <w:abstractNumId w:val="8"/>
  </w:num>
  <w:num w:numId="24">
    <w:abstractNumId w:val="35"/>
  </w:num>
  <w:num w:numId="25">
    <w:abstractNumId w:val="25"/>
  </w:num>
  <w:num w:numId="26">
    <w:abstractNumId w:val="7"/>
  </w:num>
  <w:num w:numId="27">
    <w:abstractNumId w:val="12"/>
  </w:num>
  <w:num w:numId="28">
    <w:abstractNumId w:val="16"/>
  </w:num>
  <w:num w:numId="29">
    <w:abstractNumId w:val="15"/>
  </w:num>
  <w:num w:numId="30">
    <w:abstractNumId w:val="22"/>
  </w:num>
  <w:num w:numId="31">
    <w:abstractNumId w:val="27"/>
  </w:num>
  <w:num w:numId="32">
    <w:abstractNumId w:val="28"/>
  </w:num>
  <w:num w:numId="33">
    <w:abstractNumId w:val="18"/>
  </w:num>
  <w:num w:numId="34">
    <w:abstractNumId w:val="6"/>
  </w:num>
  <w:num w:numId="35">
    <w:abstractNumId w:val="10"/>
  </w:num>
  <w:num w:numId="36">
    <w:abstractNumId w:val="32"/>
  </w:num>
  <w:num w:numId="37">
    <w:abstractNumId w:val="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E93"/>
    <w:rsid w:val="00004CE5"/>
    <w:rsid w:val="00006F6C"/>
    <w:rsid w:val="000111BF"/>
    <w:rsid w:val="0002106B"/>
    <w:rsid w:val="00022E06"/>
    <w:rsid w:val="00031CC1"/>
    <w:rsid w:val="000344E9"/>
    <w:rsid w:val="0005756F"/>
    <w:rsid w:val="00057F34"/>
    <w:rsid w:val="000622F3"/>
    <w:rsid w:val="00064E55"/>
    <w:rsid w:val="00075A66"/>
    <w:rsid w:val="00091A1A"/>
    <w:rsid w:val="000A255E"/>
    <w:rsid w:val="000B1D4D"/>
    <w:rsid w:val="000B3A63"/>
    <w:rsid w:val="000B74F1"/>
    <w:rsid w:val="000D64D5"/>
    <w:rsid w:val="000E0BEE"/>
    <w:rsid w:val="000E2056"/>
    <w:rsid w:val="000E2B6B"/>
    <w:rsid w:val="000E5D86"/>
    <w:rsid w:val="000E69BE"/>
    <w:rsid w:val="000F1E66"/>
    <w:rsid w:val="000F43B2"/>
    <w:rsid w:val="00106DC8"/>
    <w:rsid w:val="001072EA"/>
    <w:rsid w:val="00112029"/>
    <w:rsid w:val="00112CE8"/>
    <w:rsid w:val="001132FF"/>
    <w:rsid w:val="00135D12"/>
    <w:rsid w:val="00150C60"/>
    <w:rsid w:val="00155E64"/>
    <w:rsid w:val="00156A21"/>
    <w:rsid w:val="00160D19"/>
    <w:rsid w:val="001610B1"/>
    <w:rsid w:val="001656D4"/>
    <w:rsid w:val="00177BFF"/>
    <w:rsid w:val="00180986"/>
    <w:rsid w:val="0018473E"/>
    <w:rsid w:val="00193F58"/>
    <w:rsid w:val="001A5FB0"/>
    <w:rsid w:val="001D1C8D"/>
    <w:rsid w:val="001D66E2"/>
    <w:rsid w:val="001E260F"/>
    <w:rsid w:val="001F6B6D"/>
    <w:rsid w:val="002000D7"/>
    <w:rsid w:val="00204C5A"/>
    <w:rsid w:val="00212C28"/>
    <w:rsid w:val="00231FA6"/>
    <w:rsid w:val="00237369"/>
    <w:rsid w:val="002418E0"/>
    <w:rsid w:val="00245FB8"/>
    <w:rsid w:val="002462A7"/>
    <w:rsid w:val="002615E1"/>
    <w:rsid w:val="0026577A"/>
    <w:rsid w:val="00283ACE"/>
    <w:rsid w:val="0029598B"/>
    <w:rsid w:val="002A0C76"/>
    <w:rsid w:val="002A1A5C"/>
    <w:rsid w:val="002A60FC"/>
    <w:rsid w:val="002A68F7"/>
    <w:rsid w:val="002D25BD"/>
    <w:rsid w:val="002D5185"/>
    <w:rsid w:val="002F26A7"/>
    <w:rsid w:val="002F2E02"/>
    <w:rsid w:val="002F33AA"/>
    <w:rsid w:val="002F70ED"/>
    <w:rsid w:val="00300EA8"/>
    <w:rsid w:val="00304869"/>
    <w:rsid w:val="003506B3"/>
    <w:rsid w:val="00351562"/>
    <w:rsid w:val="00356D14"/>
    <w:rsid w:val="00377185"/>
    <w:rsid w:val="00377BEE"/>
    <w:rsid w:val="0038274B"/>
    <w:rsid w:val="00387EDB"/>
    <w:rsid w:val="00394388"/>
    <w:rsid w:val="00394ED3"/>
    <w:rsid w:val="00395FD9"/>
    <w:rsid w:val="003A7682"/>
    <w:rsid w:val="003B6155"/>
    <w:rsid w:val="003D7FEA"/>
    <w:rsid w:val="003E103F"/>
    <w:rsid w:val="003E6E6F"/>
    <w:rsid w:val="003E70A4"/>
    <w:rsid w:val="003E7B62"/>
    <w:rsid w:val="003F1B9D"/>
    <w:rsid w:val="00402FFB"/>
    <w:rsid w:val="00412CCC"/>
    <w:rsid w:val="00426E93"/>
    <w:rsid w:val="00434AB7"/>
    <w:rsid w:val="00454BEF"/>
    <w:rsid w:val="004554AB"/>
    <w:rsid w:val="00457143"/>
    <w:rsid w:val="00465134"/>
    <w:rsid w:val="0046610B"/>
    <w:rsid w:val="00472B6C"/>
    <w:rsid w:val="00475BB3"/>
    <w:rsid w:val="004832C1"/>
    <w:rsid w:val="00487DFF"/>
    <w:rsid w:val="004902A1"/>
    <w:rsid w:val="00490746"/>
    <w:rsid w:val="004969BF"/>
    <w:rsid w:val="004A249F"/>
    <w:rsid w:val="004E3469"/>
    <w:rsid w:val="004F258E"/>
    <w:rsid w:val="004F5698"/>
    <w:rsid w:val="004F5B9F"/>
    <w:rsid w:val="0053576D"/>
    <w:rsid w:val="00553012"/>
    <w:rsid w:val="00553F9E"/>
    <w:rsid w:val="005553A0"/>
    <w:rsid w:val="0057589A"/>
    <w:rsid w:val="00580A1B"/>
    <w:rsid w:val="00585383"/>
    <w:rsid w:val="0058785D"/>
    <w:rsid w:val="005918A0"/>
    <w:rsid w:val="005A1192"/>
    <w:rsid w:val="005B633C"/>
    <w:rsid w:val="005D471B"/>
    <w:rsid w:val="005D6D71"/>
    <w:rsid w:val="005E6128"/>
    <w:rsid w:val="005F4F7E"/>
    <w:rsid w:val="00603E55"/>
    <w:rsid w:val="006118C4"/>
    <w:rsid w:val="00621A9B"/>
    <w:rsid w:val="00630CDE"/>
    <w:rsid w:val="00637504"/>
    <w:rsid w:val="006433E7"/>
    <w:rsid w:val="0065108F"/>
    <w:rsid w:val="00656ED5"/>
    <w:rsid w:val="0065796C"/>
    <w:rsid w:val="00670027"/>
    <w:rsid w:val="0067650E"/>
    <w:rsid w:val="006A0A17"/>
    <w:rsid w:val="006A13F9"/>
    <w:rsid w:val="006B4680"/>
    <w:rsid w:val="006E233E"/>
    <w:rsid w:val="00700AE6"/>
    <w:rsid w:val="00703A21"/>
    <w:rsid w:val="007100A0"/>
    <w:rsid w:val="00716353"/>
    <w:rsid w:val="007168E0"/>
    <w:rsid w:val="00720FB2"/>
    <w:rsid w:val="00727D84"/>
    <w:rsid w:val="00742A0C"/>
    <w:rsid w:val="00752860"/>
    <w:rsid w:val="00755C9F"/>
    <w:rsid w:val="0076004C"/>
    <w:rsid w:val="00762F72"/>
    <w:rsid w:val="00763121"/>
    <w:rsid w:val="00765A02"/>
    <w:rsid w:val="00786B9F"/>
    <w:rsid w:val="0079025E"/>
    <w:rsid w:val="00796588"/>
    <w:rsid w:val="007A57B5"/>
    <w:rsid w:val="007A6A86"/>
    <w:rsid w:val="007B3F53"/>
    <w:rsid w:val="007C1815"/>
    <w:rsid w:val="007C1BB1"/>
    <w:rsid w:val="007C5CAE"/>
    <w:rsid w:val="007C6AD6"/>
    <w:rsid w:val="007E3FC2"/>
    <w:rsid w:val="007E49E2"/>
    <w:rsid w:val="007E7A13"/>
    <w:rsid w:val="00800E54"/>
    <w:rsid w:val="00802018"/>
    <w:rsid w:val="00807DB7"/>
    <w:rsid w:val="00811EF5"/>
    <w:rsid w:val="00817239"/>
    <w:rsid w:val="00821D14"/>
    <w:rsid w:val="00824C60"/>
    <w:rsid w:val="0082527B"/>
    <w:rsid w:val="00826D22"/>
    <w:rsid w:val="00831280"/>
    <w:rsid w:val="008451B1"/>
    <w:rsid w:val="008463CF"/>
    <w:rsid w:val="008571DB"/>
    <w:rsid w:val="008633B8"/>
    <w:rsid w:val="00863FEC"/>
    <w:rsid w:val="00867AF7"/>
    <w:rsid w:val="008749C9"/>
    <w:rsid w:val="00876A69"/>
    <w:rsid w:val="0088369D"/>
    <w:rsid w:val="008A0E3A"/>
    <w:rsid w:val="008A757F"/>
    <w:rsid w:val="008B0B67"/>
    <w:rsid w:val="008B4CBC"/>
    <w:rsid w:val="008D68A7"/>
    <w:rsid w:val="008F43AF"/>
    <w:rsid w:val="008F5964"/>
    <w:rsid w:val="009007CD"/>
    <w:rsid w:val="00901B6F"/>
    <w:rsid w:val="009038B4"/>
    <w:rsid w:val="00903D86"/>
    <w:rsid w:val="009061E2"/>
    <w:rsid w:val="00930998"/>
    <w:rsid w:val="00931859"/>
    <w:rsid w:val="00937908"/>
    <w:rsid w:val="00940B4E"/>
    <w:rsid w:val="00946E9D"/>
    <w:rsid w:val="00954486"/>
    <w:rsid w:val="00972D00"/>
    <w:rsid w:val="00972D27"/>
    <w:rsid w:val="009759A1"/>
    <w:rsid w:val="009A314A"/>
    <w:rsid w:val="009B2EFA"/>
    <w:rsid w:val="009B34C2"/>
    <w:rsid w:val="009B3AEC"/>
    <w:rsid w:val="009D2363"/>
    <w:rsid w:val="009D3C50"/>
    <w:rsid w:val="009F2B2F"/>
    <w:rsid w:val="009F418C"/>
    <w:rsid w:val="009F7763"/>
    <w:rsid w:val="00A02A02"/>
    <w:rsid w:val="00A05B18"/>
    <w:rsid w:val="00A25CD4"/>
    <w:rsid w:val="00A3603C"/>
    <w:rsid w:val="00A36BFB"/>
    <w:rsid w:val="00A50282"/>
    <w:rsid w:val="00A55EDE"/>
    <w:rsid w:val="00A56440"/>
    <w:rsid w:val="00A673AE"/>
    <w:rsid w:val="00A678FA"/>
    <w:rsid w:val="00A76E37"/>
    <w:rsid w:val="00A87887"/>
    <w:rsid w:val="00A90F9E"/>
    <w:rsid w:val="00A93864"/>
    <w:rsid w:val="00A9436B"/>
    <w:rsid w:val="00A96513"/>
    <w:rsid w:val="00AA7033"/>
    <w:rsid w:val="00AC0083"/>
    <w:rsid w:val="00AC2310"/>
    <w:rsid w:val="00AC5216"/>
    <w:rsid w:val="00AD24F0"/>
    <w:rsid w:val="00AD4BC6"/>
    <w:rsid w:val="00AD5599"/>
    <w:rsid w:val="00AE479E"/>
    <w:rsid w:val="00AE5ED9"/>
    <w:rsid w:val="00B15D08"/>
    <w:rsid w:val="00B21143"/>
    <w:rsid w:val="00B22665"/>
    <w:rsid w:val="00B263AB"/>
    <w:rsid w:val="00B361C3"/>
    <w:rsid w:val="00B411AE"/>
    <w:rsid w:val="00B449D2"/>
    <w:rsid w:val="00B51757"/>
    <w:rsid w:val="00B51A1D"/>
    <w:rsid w:val="00B56B53"/>
    <w:rsid w:val="00B56F1A"/>
    <w:rsid w:val="00B62115"/>
    <w:rsid w:val="00B7132B"/>
    <w:rsid w:val="00B80165"/>
    <w:rsid w:val="00B9523C"/>
    <w:rsid w:val="00BA0070"/>
    <w:rsid w:val="00BA515B"/>
    <w:rsid w:val="00BB2DE5"/>
    <w:rsid w:val="00BC168B"/>
    <w:rsid w:val="00BC17A1"/>
    <w:rsid w:val="00BC2C1E"/>
    <w:rsid w:val="00BC490C"/>
    <w:rsid w:val="00BD0B19"/>
    <w:rsid w:val="00BE1FB8"/>
    <w:rsid w:val="00BE2E37"/>
    <w:rsid w:val="00BF2A13"/>
    <w:rsid w:val="00C00BAA"/>
    <w:rsid w:val="00C05287"/>
    <w:rsid w:val="00C22AAA"/>
    <w:rsid w:val="00C271CD"/>
    <w:rsid w:val="00C310D1"/>
    <w:rsid w:val="00C3245F"/>
    <w:rsid w:val="00C50C2D"/>
    <w:rsid w:val="00C512B1"/>
    <w:rsid w:val="00C537FA"/>
    <w:rsid w:val="00C53C79"/>
    <w:rsid w:val="00C54307"/>
    <w:rsid w:val="00C82B91"/>
    <w:rsid w:val="00C90AF2"/>
    <w:rsid w:val="00C957E3"/>
    <w:rsid w:val="00CA66C9"/>
    <w:rsid w:val="00CA6B6E"/>
    <w:rsid w:val="00CB3767"/>
    <w:rsid w:val="00CB3B3B"/>
    <w:rsid w:val="00CB5DA4"/>
    <w:rsid w:val="00CC306A"/>
    <w:rsid w:val="00CC68F2"/>
    <w:rsid w:val="00CE1032"/>
    <w:rsid w:val="00CE44DC"/>
    <w:rsid w:val="00CF4C60"/>
    <w:rsid w:val="00D257B5"/>
    <w:rsid w:val="00D377C4"/>
    <w:rsid w:val="00D37E50"/>
    <w:rsid w:val="00D40CB1"/>
    <w:rsid w:val="00D4169D"/>
    <w:rsid w:val="00D4579D"/>
    <w:rsid w:val="00D50DD2"/>
    <w:rsid w:val="00D5547B"/>
    <w:rsid w:val="00D6193F"/>
    <w:rsid w:val="00D61C76"/>
    <w:rsid w:val="00D642AE"/>
    <w:rsid w:val="00D664F8"/>
    <w:rsid w:val="00D73289"/>
    <w:rsid w:val="00D848CD"/>
    <w:rsid w:val="00D92ECC"/>
    <w:rsid w:val="00D96DB4"/>
    <w:rsid w:val="00DA330C"/>
    <w:rsid w:val="00DA69B8"/>
    <w:rsid w:val="00DB4FF2"/>
    <w:rsid w:val="00DC02E0"/>
    <w:rsid w:val="00DD1C2A"/>
    <w:rsid w:val="00DD5209"/>
    <w:rsid w:val="00DE3CE4"/>
    <w:rsid w:val="00DF0748"/>
    <w:rsid w:val="00DF44A0"/>
    <w:rsid w:val="00E10AA7"/>
    <w:rsid w:val="00E11200"/>
    <w:rsid w:val="00E13B62"/>
    <w:rsid w:val="00E20104"/>
    <w:rsid w:val="00E2382F"/>
    <w:rsid w:val="00E310F0"/>
    <w:rsid w:val="00E36339"/>
    <w:rsid w:val="00E4717D"/>
    <w:rsid w:val="00E53FAF"/>
    <w:rsid w:val="00E63BF7"/>
    <w:rsid w:val="00E71BCD"/>
    <w:rsid w:val="00E73FB7"/>
    <w:rsid w:val="00E76F4E"/>
    <w:rsid w:val="00E802B9"/>
    <w:rsid w:val="00E8407C"/>
    <w:rsid w:val="00E87972"/>
    <w:rsid w:val="00E90794"/>
    <w:rsid w:val="00E937F1"/>
    <w:rsid w:val="00E972F2"/>
    <w:rsid w:val="00EA0292"/>
    <w:rsid w:val="00EA54D7"/>
    <w:rsid w:val="00EB1C9B"/>
    <w:rsid w:val="00EB659B"/>
    <w:rsid w:val="00EC5EE6"/>
    <w:rsid w:val="00ED1071"/>
    <w:rsid w:val="00EE13B2"/>
    <w:rsid w:val="00EE676F"/>
    <w:rsid w:val="00F6265C"/>
    <w:rsid w:val="00F75482"/>
    <w:rsid w:val="00F81DD5"/>
    <w:rsid w:val="00F82E0C"/>
    <w:rsid w:val="00F87DC8"/>
    <w:rsid w:val="00F950D8"/>
    <w:rsid w:val="00FA1F8F"/>
    <w:rsid w:val="00FA31BC"/>
    <w:rsid w:val="00FA37AA"/>
    <w:rsid w:val="00FB5068"/>
    <w:rsid w:val="00FC135C"/>
    <w:rsid w:val="00FD137F"/>
    <w:rsid w:val="00FD4A0C"/>
    <w:rsid w:val="00FE040E"/>
    <w:rsid w:val="00FE229E"/>
    <w:rsid w:val="00FF3C49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4ED69"/>
  <w15:docId w15:val="{3424A684-7AF7-446B-A5E4-F42C79B3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NoSpacing">
    <w:name w:val="No Spacing"/>
    <w:uiPriority w:val="1"/>
    <w:qFormat/>
    <w:rsid w:val="009F418C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F418C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20FB2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7168E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62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2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537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661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4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0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4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9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8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0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82344-4D22-496E-9D87-5D32BCB8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154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5006</CharactersWithSpaces>
  <SharedDoc>false</SharedDoc>
  <HLinks>
    <vt:vector size="36" baseType="variant">
      <vt:variant>
        <vt:i4>2555925</vt:i4>
      </vt:variant>
      <vt:variant>
        <vt:i4>3851</vt:i4>
      </vt:variant>
      <vt:variant>
        <vt:i4>1032</vt:i4>
      </vt:variant>
      <vt:variant>
        <vt:i4>1</vt:i4>
      </vt:variant>
      <vt:variant>
        <vt:lpwstr>SNAGHTML2dcce16</vt:lpwstr>
      </vt:variant>
      <vt:variant>
        <vt:lpwstr/>
      </vt:variant>
      <vt:variant>
        <vt:i4>7536717</vt:i4>
      </vt:variant>
      <vt:variant>
        <vt:i4>3953</vt:i4>
      </vt:variant>
      <vt:variant>
        <vt:i4>1033</vt:i4>
      </vt:variant>
      <vt:variant>
        <vt:i4>1</vt:i4>
      </vt:variant>
      <vt:variant>
        <vt:lpwstr>SNAGHTML2dd4529</vt:lpwstr>
      </vt:variant>
      <vt:variant>
        <vt:lpwstr/>
      </vt:variant>
      <vt:variant>
        <vt:i4>7602244</vt:i4>
      </vt:variant>
      <vt:variant>
        <vt:i4>8017</vt:i4>
      </vt:variant>
      <vt:variant>
        <vt:i4>1036</vt:i4>
      </vt:variant>
      <vt:variant>
        <vt:i4>1</vt:i4>
      </vt:variant>
      <vt:variant>
        <vt:lpwstr>SNAGHTML37fa036</vt:lpwstr>
      </vt:variant>
      <vt:variant>
        <vt:lpwstr/>
      </vt:variant>
      <vt:variant>
        <vt:i4>2228241</vt:i4>
      </vt:variant>
      <vt:variant>
        <vt:i4>8118</vt:i4>
      </vt:variant>
      <vt:variant>
        <vt:i4>1037</vt:i4>
      </vt:variant>
      <vt:variant>
        <vt:i4>1</vt:i4>
      </vt:variant>
      <vt:variant>
        <vt:lpwstr>SNAGHTML3813286</vt:lpwstr>
      </vt:variant>
      <vt:variant>
        <vt:lpwstr/>
      </vt:variant>
      <vt:variant>
        <vt:i4>8323103</vt:i4>
      </vt:variant>
      <vt:variant>
        <vt:i4>8240</vt:i4>
      </vt:variant>
      <vt:variant>
        <vt:i4>1038</vt:i4>
      </vt:variant>
      <vt:variant>
        <vt:i4>1</vt:i4>
      </vt:variant>
      <vt:variant>
        <vt:lpwstr>SNAGHTML383d921</vt:lpwstr>
      </vt:variant>
      <vt:variant>
        <vt:lpwstr/>
      </vt:variant>
      <vt:variant>
        <vt:i4>7995468</vt:i4>
      </vt:variant>
      <vt:variant>
        <vt:i4>8364</vt:i4>
      </vt:variant>
      <vt:variant>
        <vt:i4>1040</vt:i4>
      </vt:variant>
      <vt:variant>
        <vt:i4>1</vt:i4>
      </vt:variant>
      <vt:variant>
        <vt:lpwstr>SNAGHTML386df78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Darla</cp:lastModifiedBy>
  <cp:revision>13</cp:revision>
  <cp:lastPrinted>2010-08-20T05:17:00Z</cp:lastPrinted>
  <dcterms:created xsi:type="dcterms:W3CDTF">2016-06-21T06:06:00Z</dcterms:created>
  <dcterms:modified xsi:type="dcterms:W3CDTF">2022-02-24T07:55:00Z</dcterms:modified>
</cp:coreProperties>
</file>